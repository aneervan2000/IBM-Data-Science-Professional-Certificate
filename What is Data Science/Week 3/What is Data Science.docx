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4C1AE" w14:textId="530BBF08" w:rsidR="00B02D45" w:rsidRDefault="00B02D45" w:rsidP="00B02D4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B02D45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What is Data Science?</w:t>
      </w:r>
    </w:p>
    <w:p w14:paraId="04AC7F42" w14:textId="7D842F2B" w:rsidR="00B02D45" w:rsidRDefault="00B02D45" w:rsidP="00B02D45">
      <w:pPr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B02D4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Q1 </w:t>
      </w:r>
      <w:r w:rsidRPr="00B02D45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Based on the videos and the reading material, how would you define a data scientist and data science? </w:t>
      </w:r>
      <w:r w:rsidRPr="00B02D45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(3 marks)</w:t>
      </w:r>
    </w:p>
    <w:p w14:paraId="039686C2" w14:textId="77777777" w:rsidR="00B02D45" w:rsidRDefault="00B02D45" w:rsidP="00B02D45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 w:rsidRPr="00B02D45">
        <w:rPr>
          <w:rStyle w:val="Strong"/>
          <w:color w:val="525252"/>
          <w:shd w:val="clear" w:color="auto" w:fill="FFFFFF"/>
        </w:rPr>
        <w:t>Ans:</w:t>
      </w:r>
      <w:r>
        <w:rPr>
          <w:rStyle w:val="Strong"/>
          <w:color w:val="525252"/>
          <w:shd w:val="clear" w:color="auto" w:fill="FFFFFF"/>
        </w:rPr>
        <w:t xml:space="preserve"> </w:t>
      </w:r>
      <w:r w:rsidRPr="00B02D45">
        <w:rPr>
          <w:color w:val="1F1F1F"/>
          <w:sz w:val="22"/>
          <w:szCs w:val="22"/>
        </w:rPr>
        <w:t xml:space="preserve">A Data Scientist is someone who finds a solution to problems by </w:t>
      </w:r>
      <w:proofErr w:type="spellStart"/>
      <w:r w:rsidRPr="00B02D45">
        <w:rPr>
          <w:color w:val="1F1F1F"/>
          <w:sz w:val="22"/>
          <w:szCs w:val="22"/>
        </w:rPr>
        <w:t>analyzing</w:t>
      </w:r>
      <w:proofErr w:type="spellEnd"/>
      <w:r w:rsidRPr="00B02D45">
        <w:rPr>
          <w:color w:val="1F1F1F"/>
          <w:sz w:val="22"/>
          <w:szCs w:val="22"/>
        </w:rPr>
        <w:t xml:space="preserve"> big or small data using appropriate tools and tells stories to communicate her findings to the relevant stakeholders. Here the data size is not a restrictive clause. A data below a certain arbitrary threshold does not make one less of a data scientist also the term analytic tools is not restricted to only machine learning tools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40BC7141" w14:textId="77777777" w:rsidR="00B02D45" w:rsidRDefault="00B02D45" w:rsidP="00B02D45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 Data Science is something that a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Sceintist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do.</w:t>
      </w:r>
    </w:p>
    <w:p w14:paraId="53126F78" w14:textId="35237C94" w:rsidR="00B02D45" w:rsidRDefault="00B02D45" w:rsidP="00B02D45">
      <w:pPr>
        <w:rPr>
          <w:rStyle w:val="Strong"/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Q2 </w:t>
      </w:r>
      <w:r w:rsidRPr="00B02D45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Pr="00B02D45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(1 mark)</w:t>
      </w:r>
    </w:p>
    <w:p w14:paraId="2D6EFABB" w14:textId="2914CD5C" w:rsidR="00B02D45" w:rsidRDefault="00B02D45" w:rsidP="00B02D45">
      <w:pPr>
        <w:rPr>
          <w:rFonts w:ascii="Times New Roman" w:hAnsi="Times New Roman" w:cs="Times New Roman"/>
          <w:color w:val="1F1F1F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 w:rsidRPr="00B02D45">
        <w:rPr>
          <w:rFonts w:ascii="Times New Roman" w:hAnsi="Times New Roman" w:cs="Times New Roman"/>
          <w:b/>
          <w:bCs/>
          <w:lang w:val="en-IN"/>
        </w:rPr>
        <w:t xml:space="preserve">: </w:t>
      </w:r>
      <w:r w:rsidRPr="00B02D45">
        <w:rPr>
          <w:rFonts w:ascii="Times New Roman" w:hAnsi="Times New Roman" w:cs="Times New Roman"/>
          <w:color w:val="1F1F1F"/>
          <w:shd w:val="clear" w:color="auto" w:fill="FFFFFF"/>
        </w:rPr>
        <w:t>I am passionate about working in the IT industry, more specifically handling the user data to make</w:t>
      </w:r>
      <w:r w:rsidRPr="00B02D45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r w:rsidRPr="00B02D45">
        <w:rPr>
          <w:rFonts w:ascii="Times New Roman" w:hAnsi="Times New Roman" w:cs="Times New Roman"/>
          <w:color w:val="1F1F1F"/>
          <w:shd w:val="clear" w:color="auto" w:fill="FFFFFF"/>
        </w:rPr>
        <w:t>the lives of people better through technology.</w:t>
      </w:r>
    </w:p>
    <w:p w14:paraId="1E1705B6" w14:textId="7442CEF0" w:rsidR="00B02D45" w:rsidRDefault="00B02D45" w:rsidP="00B02D45">
      <w:pPr>
        <w:rPr>
          <w:rFonts w:ascii="Times New Roman" w:hAnsi="Times New Roman" w:cs="Times New Roman"/>
          <w:color w:val="1F1F1F"/>
          <w:shd w:val="clear" w:color="auto" w:fill="FFFFFF"/>
        </w:rPr>
      </w:pPr>
    </w:p>
    <w:p w14:paraId="4209B364" w14:textId="227E6C0E" w:rsidR="00B02D45" w:rsidRPr="00B02D45" w:rsidRDefault="00B02D45" w:rsidP="00B02D45">
      <w:pPr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B02D45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Q3 </w:t>
      </w:r>
      <w:r w:rsidRPr="00B02D45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Based on the videos and the reading material, what are the </w:t>
      </w:r>
      <w:r w:rsidRPr="00B02D45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ten</w:t>
      </w:r>
      <w:r w:rsidRPr="00B02D45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main components of a report that would be delivered at the end of a data science project? </w:t>
      </w:r>
      <w:r w:rsidRPr="00B02D45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(5 marks)</w:t>
      </w:r>
    </w:p>
    <w:p w14:paraId="7EDA5335" w14:textId="77777777" w:rsidR="00B02D45" w:rsidRPr="00B02D45" w:rsidRDefault="00B02D45" w:rsidP="00B02D45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b/>
          <w:bCs/>
        </w:rPr>
        <w:t xml:space="preserve">Ans: </w:t>
      </w:r>
      <w:r w:rsidRPr="00B02D45">
        <w:rPr>
          <w:rFonts w:ascii="Arial" w:hAnsi="Arial" w:cs="Arial"/>
          <w:color w:val="1F1F1F"/>
          <w:sz w:val="21"/>
          <w:szCs w:val="21"/>
        </w:rPr>
        <w:t>The ten main components of a report that would be delivered at the end of a data science project are:</w:t>
      </w:r>
    </w:p>
    <w:p w14:paraId="18B71456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Cover Page</w:t>
      </w:r>
    </w:p>
    <w:p w14:paraId="4293F94A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Table of Contents</w:t>
      </w:r>
    </w:p>
    <w:p w14:paraId="41CF61C0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Introduction</w:t>
      </w:r>
    </w:p>
    <w:p w14:paraId="4BE5E2BC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Methodology</w:t>
      </w:r>
    </w:p>
    <w:p w14:paraId="4D3813EC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Result</w:t>
      </w:r>
    </w:p>
    <w:p w14:paraId="7B612577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Discussion</w:t>
      </w:r>
    </w:p>
    <w:p w14:paraId="58E7332D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Conclusion</w:t>
      </w:r>
    </w:p>
    <w:p w14:paraId="38A32362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References</w:t>
      </w:r>
    </w:p>
    <w:p w14:paraId="65913EDD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Acknowledgement</w:t>
      </w:r>
    </w:p>
    <w:p w14:paraId="1025A371" w14:textId="77777777" w:rsidR="00B02D45" w:rsidRPr="00B02D45" w:rsidRDefault="00B02D45" w:rsidP="00B02D4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B02D4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Appendices (optional)</w:t>
      </w:r>
    </w:p>
    <w:p w14:paraId="67042482" w14:textId="0EFBE2E5" w:rsidR="00B02D45" w:rsidRPr="00B02D45" w:rsidRDefault="00B02D45" w:rsidP="00B02D4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B02D45" w:rsidRPr="00B0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876DB7"/>
    <w:multiLevelType w:val="multilevel"/>
    <w:tmpl w:val="9A4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45"/>
    <w:rsid w:val="00645252"/>
    <w:rsid w:val="006D3D74"/>
    <w:rsid w:val="0083569A"/>
    <w:rsid w:val="00A9204E"/>
    <w:rsid w:val="00B0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8CA4"/>
  <w15:chartTrackingRefBased/>
  <w15:docId w15:val="{1734D423-8388-4ACA-AE39-56DA07D1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B02D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ervanRay\AppData\Local\Microsoft\Office\16.0\DTS\en-US%7b137370FF-831F-420C-A942-427BC6EEBA62%7d\%7b8BE1166A-A602-4562-ACFD-A17A58E59A4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{8BE1166A-A602-4562-ACFD-A17A58E59A48}tf02786999_win32</Template>
  <TotalTime>9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AneervanRay</dc:creator>
  <cp:keywords/>
  <dc:description/>
  <cp:lastModifiedBy>Aneervan Ray</cp:lastModifiedBy>
  <cp:revision>1</cp:revision>
  <dcterms:created xsi:type="dcterms:W3CDTF">2020-11-28T14:21:00Z</dcterms:created>
  <dcterms:modified xsi:type="dcterms:W3CDTF">2020-11-28T14:30:00Z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